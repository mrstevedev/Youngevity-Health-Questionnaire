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ADD-ONS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bookmarkEnd w:id="0"/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Anti-aging needs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Getting enough vitamins and minerals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Fruit, vegetable nutrients for health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Men’s health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Women’s health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Energy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Stress and sleep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Better mental focus, memory both short and long term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Building a better immune system, naturally 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Eye health, eye discomfort and irritation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Circulation, blood flow and healthy blood vessels 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Joints, cartilage, mobility and joint comfort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Weight loss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Building lean muscle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Exercise and performance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455AE" w:rsidRDefault="004455AE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br w:type="page"/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>POSSIBLE CATEGORIZATIONS: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GENERAL HEALTH</w:t>
      </w:r>
    </w:p>
    <w:p w:rsidR="004455AE" w:rsidRDefault="004455AE" w:rsidP="004455A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Anti-aging needs</w:t>
      </w:r>
    </w:p>
    <w:p w:rsidR="004455AE" w:rsidRDefault="004455AE" w:rsidP="004455A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Getting enough vitamins and minerals</w:t>
      </w:r>
    </w:p>
    <w:p w:rsidR="004455AE" w:rsidRDefault="004455AE" w:rsidP="004455A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Fruit, vegetable nutrients for health</w:t>
      </w:r>
    </w:p>
    <w:p w:rsidR="004455AE" w:rsidRDefault="004455AE" w:rsidP="004455A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Men’s health</w:t>
      </w:r>
    </w:p>
    <w:p w:rsidR="004455AE" w:rsidRDefault="004455AE" w:rsidP="004455A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Women’s health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MIND</w:t>
      </w:r>
    </w:p>
    <w:p w:rsidR="004455AE" w:rsidRDefault="004455AE" w:rsidP="004455AE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Energy</w:t>
      </w:r>
    </w:p>
    <w:p w:rsidR="004455AE" w:rsidRDefault="004455AE" w:rsidP="004455AE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Stress and sleep</w:t>
      </w:r>
    </w:p>
    <w:p w:rsidR="004455AE" w:rsidRDefault="004455AE" w:rsidP="004455AE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Better mental focus, memory both short and long term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BODY</w:t>
      </w:r>
    </w:p>
    <w:p w:rsidR="004455AE" w:rsidRDefault="004455AE" w:rsidP="004455AE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Building a better immune system, naturally </w:t>
      </w:r>
    </w:p>
    <w:p w:rsidR="004455AE" w:rsidRDefault="004455AE" w:rsidP="004455AE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Eye health, eye discomfort and irritation</w:t>
      </w:r>
    </w:p>
    <w:p w:rsidR="004455AE" w:rsidRDefault="004455AE" w:rsidP="004455AE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Circulation, blood flow and healthy blood vessels </w:t>
      </w:r>
    </w:p>
    <w:p w:rsidR="004455AE" w:rsidRDefault="004455AE" w:rsidP="004455AE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Joints, cartilage, mobility and joint comfort</w:t>
      </w: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455AE" w:rsidRDefault="004455AE" w:rsidP="004455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FITNESS</w:t>
      </w:r>
    </w:p>
    <w:p w:rsidR="004455AE" w:rsidRDefault="004455AE" w:rsidP="004455AE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Weight loss</w:t>
      </w:r>
    </w:p>
    <w:p w:rsidR="004455AE" w:rsidRDefault="004455AE" w:rsidP="004455AE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Building lean muscle</w:t>
      </w:r>
    </w:p>
    <w:p w:rsidR="00B0188E" w:rsidRDefault="004455AE" w:rsidP="004455AE">
      <w:pPr>
        <w:pStyle w:val="ListParagraph"/>
        <w:numPr>
          <w:ilvl w:val="0"/>
          <w:numId w:val="4"/>
        </w:numPr>
        <w:ind w:left="0" w:firstLine="0"/>
      </w:pPr>
      <w:r w:rsidRPr="004455AE">
        <w:rPr>
          <w:rFonts w:ascii="Helvetica" w:hAnsi="Helvetica" w:cs="Helvetica"/>
          <w:color w:val="353535"/>
        </w:rPr>
        <w:t>Exercise and performance</w:t>
      </w:r>
    </w:p>
    <w:sectPr w:rsidR="00B0188E" w:rsidSect="00B01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D0C6E37E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AE"/>
    <w:rsid w:val="004455AE"/>
    <w:rsid w:val="00B0188E"/>
    <w:rsid w:val="00C5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968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Macintosh Word</Application>
  <DocSecurity>0</DocSecurity>
  <Lines>6</Lines>
  <Paragraphs>1</Paragraphs>
  <ScaleCrop>false</ScaleCrop>
  <Company>youngevity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Staub</dc:creator>
  <cp:keywords/>
  <dc:description/>
  <cp:lastModifiedBy>Kelsey Staub</cp:lastModifiedBy>
  <cp:revision>1</cp:revision>
  <cp:lastPrinted>2018-06-06T21:53:00Z</cp:lastPrinted>
  <dcterms:created xsi:type="dcterms:W3CDTF">2018-06-06T21:52:00Z</dcterms:created>
  <dcterms:modified xsi:type="dcterms:W3CDTF">2018-06-07T00:32:00Z</dcterms:modified>
</cp:coreProperties>
</file>